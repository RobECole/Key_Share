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28A" w:rsidRPr="0015796F" w:rsidRDefault="00ED428A">
      <w:pPr>
        <w:pStyle w:val="Title"/>
        <w:rPr>
          <w:rFonts w:ascii="Times New Roman" w:hAnsi="Times New Roman" w:cs="Times New Roman"/>
        </w:rPr>
      </w:pPr>
    </w:p>
    <w:p w:rsidR="00ED428A" w:rsidRPr="0015796F" w:rsidRDefault="00ED428A">
      <w:pPr>
        <w:pStyle w:val="Title"/>
        <w:rPr>
          <w:rFonts w:ascii="Times New Roman" w:hAnsi="Times New Roman" w:cs="Times New Roman"/>
        </w:rPr>
      </w:pPr>
    </w:p>
    <w:p w:rsidR="00ED428A" w:rsidRPr="0015796F" w:rsidRDefault="00ED428A">
      <w:pPr>
        <w:pStyle w:val="Title"/>
        <w:rPr>
          <w:rFonts w:ascii="Times New Roman" w:hAnsi="Times New Roman" w:cs="Times New Roman"/>
        </w:rPr>
      </w:pPr>
    </w:p>
    <w:p w:rsidR="00310479" w:rsidRPr="0015796F" w:rsidRDefault="00245001">
      <w:pPr>
        <w:pStyle w:val="Title"/>
        <w:rPr>
          <w:rFonts w:ascii="Times New Roman" w:hAnsi="Times New Roman" w:cs="Times New Roman"/>
        </w:rPr>
      </w:pPr>
      <w:r w:rsidRPr="0015796F">
        <w:rPr>
          <w:rFonts w:ascii="Times New Roman" w:hAnsi="Times New Roman" w:cs="Times New Roman"/>
        </w:rPr>
        <w:t>Steam Key Sharing</w:t>
      </w:r>
    </w:p>
    <w:p w:rsidR="00310479" w:rsidRPr="0015796F" w:rsidRDefault="00245001">
      <w:pPr>
        <w:pStyle w:val="Heading1"/>
        <w:rPr>
          <w:rFonts w:ascii="Times New Roman" w:hAnsi="Times New Roman" w:cs="Times New Roman"/>
        </w:rPr>
      </w:pPr>
      <w:r w:rsidRPr="0015796F">
        <w:rPr>
          <w:rFonts w:ascii="Times New Roman" w:hAnsi="Times New Roman" w:cs="Times New Roman"/>
        </w:rPr>
        <w:t>Kevin Ho</w:t>
      </w:r>
      <w:r w:rsidR="00BA3E96" w:rsidRPr="0015796F">
        <w:rPr>
          <w:rFonts w:ascii="Times New Roman" w:hAnsi="Times New Roman" w:cs="Times New Roman"/>
        </w:rPr>
        <w:t xml:space="preserve"> 100484144</w:t>
      </w:r>
      <w:r w:rsidRPr="0015796F">
        <w:rPr>
          <w:rFonts w:ascii="Times New Roman" w:hAnsi="Times New Roman" w:cs="Times New Roman"/>
        </w:rPr>
        <w:t>, Neil Seward</w:t>
      </w:r>
      <w:r w:rsidR="00BA3E96" w:rsidRPr="0015796F">
        <w:rPr>
          <w:rFonts w:ascii="Times New Roman" w:hAnsi="Times New Roman" w:cs="Times New Roman"/>
        </w:rPr>
        <w:t xml:space="preserve"> 100487950</w:t>
      </w:r>
      <w:r w:rsidRPr="0015796F">
        <w:rPr>
          <w:rFonts w:ascii="Times New Roman" w:hAnsi="Times New Roman" w:cs="Times New Roman"/>
        </w:rPr>
        <w:t>, Robert cole</w:t>
      </w:r>
      <w:r w:rsidR="00BA3E96" w:rsidRPr="0015796F">
        <w:rPr>
          <w:rFonts w:ascii="Times New Roman" w:hAnsi="Times New Roman" w:cs="Times New Roman"/>
        </w:rPr>
        <w:t xml:space="preserve"> 100481609</w:t>
      </w:r>
    </w:p>
    <w:p w:rsidR="00310479" w:rsidRPr="0015796F" w:rsidRDefault="00310479">
      <w:pPr>
        <w:rPr>
          <w:rFonts w:ascii="Times New Roman" w:hAnsi="Times New Roman" w:cs="Times New Roman"/>
        </w:rPr>
      </w:pPr>
    </w:p>
    <w:p w:rsidR="00ED428A" w:rsidRDefault="00ED428A">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Pr="0015796F" w:rsidRDefault="003B0BD7">
      <w:pPr>
        <w:rPr>
          <w:rFonts w:ascii="Times New Roman" w:hAnsi="Times New Roman" w:cs="Times New Roman"/>
        </w:rPr>
      </w:pPr>
    </w:p>
    <w:p w:rsidR="00ED428A" w:rsidRPr="0015796F" w:rsidRDefault="00ED428A">
      <w:pPr>
        <w:rPr>
          <w:rFonts w:ascii="Times New Roman" w:hAnsi="Times New Roman" w:cs="Times New Roman"/>
        </w:rPr>
      </w:pPr>
    </w:p>
    <w:p w:rsidR="00245001" w:rsidRPr="0015796F" w:rsidRDefault="00245001" w:rsidP="000C5754">
      <w:pPr>
        <w:pStyle w:val="Heading2"/>
        <w:rPr>
          <w:rFonts w:ascii="Times New Roman" w:hAnsi="Times New Roman" w:cs="Times New Roman"/>
        </w:rPr>
      </w:pPr>
      <w:bookmarkStart w:id="0" w:name="_Toc436304311"/>
      <w:bookmarkStart w:id="1" w:name="_Toc436304365"/>
      <w:r w:rsidRPr="0015796F">
        <w:rPr>
          <w:rFonts w:ascii="Times New Roman" w:hAnsi="Times New Roman" w:cs="Times New Roman"/>
        </w:rPr>
        <w:lastRenderedPageBreak/>
        <w:t>Abstract</w:t>
      </w:r>
      <w:bookmarkEnd w:id="0"/>
      <w:bookmarkEnd w:id="1"/>
    </w:p>
    <w:p w:rsidR="000C5754" w:rsidRPr="0015796F" w:rsidRDefault="000C5754">
      <w:pPr>
        <w:rPr>
          <w:rFonts w:ascii="Times New Roman" w:hAnsi="Times New Roman" w:cs="Times New Roman"/>
        </w:rPr>
      </w:pPr>
    </w:p>
    <w:p w:rsidR="00245001" w:rsidRPr="0015796F" w:rsidRDefault="00245001" w:rsidP="00ED428A">
      <w:pPr>
        <w:ind w:firstLine="720"/>
        <w:rPr>
          <w:rFonts w:ascii="Times New Roman" w:hAnsi="Times New Roman" w:cs="Times New Roman"/>
        </w:rPr>
      </w:pPr>
      <w:r w:rsidRPr="0015796F">
        <w:rPr>
          <w:rFonts w:ascii="Times New Roman" w:hAnsi="Times New Roman" w:cs="Times New Roman"/>
        </w:rPr>
        <w:t>Steam is a PC platform for centralizing games. Games can range from online to offline, and free or paid. Although there is a friends list to allow cooperative play with friends, it requires</w:t>
      </w:r>
      <w:r w:rsidR="00A65D99" w:rsidRPr="0015796F">
        <w:rPr>
          <w:rFonts w:ascii="Times New Roman" w:hAnsi="Times New Roman" w:cs="Times New Roman"/>
        </w:rPr>
        <w:t xml:space="preserve"> both friends to have the game. If a friend wants to try a game, he has limited options. He has to either buy the game, play using a friend’s account, or obtain it illegally. There are many issues involved with the methods other than buying the game. The safe solution would be to buy the game. If he does not like the game, then he would have wasted money on a game he would not play and cannot give it away. </w:t>
      </w:r>
    </w:p>
    <w:p w:rsidR="000C5754" w:rsidRPr="0015796F" w:rsidRDefault="00A65D99" w:rsidP="00ED428A">
      <w:pPr>
        <w:ind w:firstLine="720"/>
        <w:rPr>
          <w:rFonts w:ascii="Times New Roman" w:hAnsi="Times New Roman" w:cs="Times New Roman"/>
        </w:rPr>
      </w:pPr>
      <w:r w:rsidRPr="0015796F">
        <w:rPr>
          <w:rFonts w:ascii="Times New Roman" w:hAnsi="Times New Roman" w:cs="Times New Roman"/>
        </w:rPr>
        <w:t xml:space="preserve">With a big platform and the ability to receive a game through its unique steam key, users </w:t>
      </w:r>
      <w:r w:rsidR="000C5754" w:rsidRPr="0015796F">
        <w:rPr>
          <w:rFonts w:ascii="Times New Roman" w:hAnsi="Times New Roman" w:cs="Times New Roman"/>
        </w:rPr>
        <w:t>can install and play the game. T</w:t>
      </w:r>
      <w:r w:rsidRPr="0015796F">
        <w:rPr>
          <w:rFonts w:ascii="Times New Roman" w:hAnsi="Times New Roman" w:cs="Times New Roman"/>
        </w:rPr>
        <w:t xml:space="preserve">hese steam keys can be used </w:t>
      </w:r>
      <w:r w:rsidR="000C5754" w:rsidRPr="0015796F">
        <w:rPr>
          <w:rFonts w:ascii="Times New Roman" w:hAnsi="Times New Roman" w:cs="Times New Roman"/>
        </w:rPr>
        <w:t xml:space="preserve">in many ways. A solution to the problem of sharing games is to </w:t>
      </w:r>
      <w:r w:rsidRPr="0015796F">
        <w:rPr>
          <w:rFonts w:ascii="Times New Roman" w:hAnsi="Times New Roman" w:cs="Times New Roman"/>
        </w:rPr>
        <w:t>tr</w:t>
      </w:r>
      <w:r w:rsidR="000C5754" w:rsidRPr="0015796F">
        <w:rPr>
          <w:rFonts w:ascii="Times New Roman" w:hAnsi="Times New Roman" w:cs="Times New Roman"/>
        </w:rPr>
        <w:t xml:space="preserve">ansfer over temporary ownership of the steam key for a set amount of time. This transfer can only be done with people on the friends list to keep the key more secure. The temporary owner of the key also cannot transfer ownership of that key to another person to avoid chain reactions and loss of the game. </w:t>
      </w:r>
    </w:p>
    <w:p w:rsidR="003B0BD7" w:rsidRDefault="003B0BD7" w:rsidP="000C5754">
      <w:pPr>
        <w:rPr>
          <w:rFonts w:ascii="Times New Roman" w:hAnsi="Times New Roman" w:cs="Times New Roman"/>
        </w:rPr>
      </w:pPr>
    </w:p>
    <w:p w:rsidR="003B0BD7" w:rsidRDefault="003B0BD7" w:rsidP="003B0BD7">
      <w:r>
        <w:br w:type="page"/>
      </w:r>
    </w:p>
    <w:p w:rsidR="003B0BD7" w:rsidRPr="0015796F" w:rsidRDefault="003B0BD7" w:rsidP="003B0BD7">
      <w:pPr>
        <w:pStyle w:val="Heading2"/>
        <w:rPr>
          <w:rFonts w:ascii="Times New Roman" w:hAnsi="Times New Roman" w:cs="Times New Roman"/>
        </w:rPr>
      </w:pPr>
      <w:bookmarkStart w:id="2" w:name="_Toc436304366"/>
      <w:r>
        <w:rPr>
          <w:rFonts w:ascii="Times New Roman" w:hAnsi="Times New Roman" w:cs="Times New Roman"/>
        </w:rPr>
        <w:lastRenderedPageBreak/>
        <w:t>Table of contents</w:t>
      </w:r>
      <w:bookmarkEnd w:id="2"/>
    </w:p>
    <w:p w:rsidR="003B0BD7" w:rsidRDefault="003B0BD7">
      <w:pPr>
        <w:pStyle w:val="TOC1"/>
        <w:tabs>
          <w:tab w:val="right" w:leader="underscore" w:pos="9350"/>
        </w:tabs>
        <w:rPr>
          <w:b w:val="0"/>
          <w:bCs w:val="0"/>
          <w:i w:val="0"/>
          <w:iCs w:val="0"/>
          <w:noProof/>
          <w:sz w:val="22"/>
          <w:szCs w:val="22"/>
          <w:lang w:eastAsia="zh-CN"/>
        </w:rPr>
      </w:pPr>
      <w:r>
        <w:rPr>
          <w:rFonts w:ascii="Times New Roman" w:hAnsi="Times New Roman" w:cs="Times New Roman"/>
        </w:rPr>
        <w:fldChar w:fldCharType="begin"/>
      </w:r>
      <w:r>
        <w:rPr>
          <w:rFonts w:ascii="Times New Roman" w:hAnsi="Times New Roman" w:cs="Times New Roman"/>
        </w:rPr>
        <w:instrText xml:space="preserve"> TOC \h \z \u \t "Heading 2,1,Heading 3,2" </w:instrText>
      </w:r>
      <w:r>
        <w:rPr>
          <w:rFonts w:ascii="Times New Roman" w:hAnsi="Times New Roman" w:cs="Times New Roman"/>
        </w:rPr>
        <w:fldChar w:fldCharType="separate"/>
      </w:r>
      <w:hyperlink w:anchor="_Toc436304365" w:history="1">
        <w:r w:rsidRPr="00167362">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_Toc436304365 \h </w:instrText>
        </w:r>
        <w:r>
          <w:rPr>
            <w:noProof/>
            <w:webHidden/>
          </w:rPr>
        </w:r>
        <w:r>
          <w:rPr>
            <w:noProof/>
            <w:webHidden/>
          </w:rPr>
          <w:fldChar w:fldCharType="separate"/>
        </w:r>
        <w:r>
          <w:rPr>
            <w:noProof/>
            <w:webHidden/>
          </w:rPr>
          <w:t>2</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66" w:history="1">
        <w:r w:rsidRPr="00167362">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_Toc436304366 \h </w:instrText>
        </w:r>
        <w:r>
          <w:rPr>
            <w:noProof/>
            <w:webHidden/>
          </w:rPr>
        </w:r>
        <w:r>
          <w:rPr>
            <w:noProof/>
            <w:webHidden/>
          </w:rPr>
          <w:fldChar w:fldCharType="separate"/>
        </w:r>
        <w:r>
          <w:rPr>
            <w:noProof/>
            <w:webHidden/>
          </w:rPr>
          <w:t>3</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67" w:history="1">
        <w:r w:rsidRPr="00167362">
          <w:rPr>
            <w:rStyle w:val="Hyperlink"/>
            <w:rFonts w:ascii="Times New Roman" w:hAnsi="Times New Roman" w:cs="Times New Roman"/>
            <w:noProof/>
          </w:rPr>
          <w:t>Project statement</w:t>
        </w:r>
        <w:r>
          <w:rPr>
            <w:noProof/>
            <w:webHidden/>
          </w:rPr>
          <w:tab/>
        </w:r>
        <w:r>
          <w:rPr>
            <w:noProof/>
            <w:webHidden/>
          </w:rPr>
          <w:fldChar w:fldCharType="begin"/>
        </w:r>
        <w:r>
          <w:rPr>
            <w:noProof/>
            <w:webHidden/>
          </w:rPr>
          <w:instrText xml:space="preserve"> PAGEREF _Toc436304367 \h </w:instrText>
        </w:r>
        <w:r>
          <w:rPr>
            <w:noProof/>
            <w:webHidden/>
          </w:rPr>
        </w:r>
        <w:r>
          <w:rPr>
            <w:noProof/>
            <w:webHidden/>
          </w:rPr>
          <w:fldChar w:fldCharType="separate"/>
        </w:r>
        <w:r>
          <w:rPr>
            <w:noProof/>
            <w:webHidden/>
          </w:rPr>
          <w:t>4</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68" w:history="1">
        <w:r w:rsidRPr="00167362">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_Toc436304368 \h </w:instrText>
        </w:r>
        <w:r>
          <w:rPr>
            <w:noProof/>
            <w:webHidden/>
          </w:rPr>
        </w:r>
        <w:r>
          <w:rPr>
            <w:noProof/>
            <w:webHidden/>
          </w:rPr>
          <w:fldChar w:fldCharType="separate"/>
        </w:r>
        <w:r>
          <w:rPr>
            <w:noProof/>
            <w:webHidden/>
          </w:rPr>
          <w:t>4</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69" w:history="1">
        <w:r w:rsidRPr="00167362">
          <w:rPr>
            <w:rStyle w:val="Hyperlink"/>
            <w:rFonts w:ascii="Times New Roman" w:hAnsi="Times New Roman" w:cs="Times New Roman"/>
            <w:noProof/>
          </w:rPr>
          <w:t>Preliminary architecture</w:t>
        </w:r>
        <w:r>
          <w:rPr>
            <w:noProof/>
            <w:webHidden/>
          </w:rPr>
          <w:tab/>
        </w:r>
        <w:r>
          <w:rPr>
            <w:noProof/>
            <w:webHidden/>
          </w:rPr>
          <w:fldChar w:fldCharType="begin"/>
        </w:r>
        <w:r>
          <w:rPr>
            <w:noProof/>
            <w:webHidden/>
          </w:rPr>
          <w:instrText xml:space="preserve"> PAGEREF _Toc436304369 \h </w:instrText>
        </w:r>
        <w:r>
          <w:rPr>
            <w:noProof/>
            <w:webHidden/>
          </w:rPr>
        </w:r>
        <w:r>
          <w:rPr>
            <w:noProof/>
            <w:webHidden/>
          </w:rPr>
          <w:fldChar w:fldCharType="separate"/>
        </w:r>
        <w:r>
          <w:rPr>
            <w:noProof/>
            <w:webHidden/>
          </w:rPr>
          <w:t>4</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70" w:history="1">
        <w:r w:rsidRPr="00167362">
          <w:rPr>
            <w:rStyle w:val="Hyperlink"/>
            <w:rFonts w:ascii="Times New Roman" w:hAnsi="Times New Roman" w:cs="Times New Roman"/>
            <w:noProof/>
          </w:rPr>
          <w:t>Proposed Solution</w:t>
        </w:r>
        <w:r>
          <w:rPr>
            <w:noProof/>
            <w:webHidden/>
          </w:rPr>
          <w:tab/>
        </w:r>
        <w:r>
          <w:rPr>
            <w:noProof/>
            <w:webHidden/>
          </w:rPr>
          <w:fldChar w:fldCharType="begin"/>
        </w:r>
        <w:r>
          <w:rPr>
            <w:noProof/>
            <w:webHidden/>
          </w:rPr>
          <w:instrText xml:space="preserve"> PAGEREF _Toc436304370 \h </w:instrText>
        </w:r>
        <w:r>
          <w:rPr>
            <w:noProof/>
            <w:webHidden/>
          </w:rPr>
        </w:r>
        <w:r>
          <w:rPr>
            <w:noProof/>
            <w:webHidden/>
          </w:rPr>
          <w:fldChar w:fldCharType="separate"/>
        </w:r>
        <w:r>
          <w:rPr>
            <w:noProof/>
            <w:webHidden/>
          </w:rPr>
          <w:t>5</w:t>
        </w:r>
        <w:r>
          <w:rPr>
            <w:noProof/>
            <w:webHidden/>
          </w:rPr>
          <w:fldChar w:fldCharType="end"/>
        </w:r>
      </w:hyperlink>
    </w:p>
    <w:bookmarkStart w:id="3" w:name="_GoBack"/>
    <w:bookmarkEnd w:id="3"/>
    <w:p w:rsidR="000C5754" w:rsidRPr="0015796F" w:rsidRDefault="003B0BD7" w:rsidP="000C5754">
      <w:pPr>
        <w:rPr>
          <w:rFonts w:ascii="Times New Roman" w:hAnsi="Times New Roman" w:cs="Times New Roman"/>
        </w:rPr>
      </w:pPr>
      <w:r>
        <w:rPr>
          <w:rFonts w:ascii="Times New Roman" w:hAnsi="Times New Roman" w:cs="Times New Roman"/>
        </w:rPr>
        <w:fldChar w:fldCharType="end"/>
      </w:r>
      <w:r w:rsidR="000C5754" w:rsidRPr="0015796F">
        <w:rPr>
          <w:rFonts w:ascii="Times New Roman" w:hAnsi="Times New Roman" w:cs="Times New Roman"/>
        </w:rPr>
        <w:br w:type="page"/>
      </w:r>
    </w:p>
    <w:p w:rsidR="00A65D99" w:rsidRPr="0015796F" w:rsidRDefault="000C5754" w:rsidP="000C5754">
      <w:pPr>
        <w:pStyle w:val="Heading2"/>
        <w:rPr>
          <w:rFonts w:ascii="Times New Roman" w:hAnsi="Times New Roman" w:cs="Times New Roman"/>
        </w:rPr>
      </w:pPr>
      <w:bookmarkStart w:id="4" w:name="_Toc436304312"/>
      <w:bookmarkStart w:id="5" w:name="_Toc436304367"/>
      <w:r w:rsidRPr="0015796F">
        <w:rPr>
          <w:rFonts w:ascii="Times New Roman" w:hAnsi="Times New Roman" w:cs="Times New Roman"/>
        </w:rPr>
        <w:lastRenderedPageBreak/>
        <w:t>Project statement</w:t>
      </w:r>
      <w:bookmarkEnd w:id="4"/>
      <w:bookmarkEnd w:id="5"/>
    </w:p>
    <w:p w:rsidR="000C5754" w:rsidRPr="0015796F" w:rsidRDefault="000C5754" w:rsidP="000C5754">
      <w:pPr>
        <w:rPr>
          <w:rFonts w:ascii="Times New Roman" w:hAnsi="Times New Roman" w:cs="Times New Roman"/>
        </w:rPr>
      </w:pPr>
    </w:p>
    <w:p w:rsidR="000C5754" w:rsidRPr="0015796F" w:rsidRDefault="00224ED3" w:rsidP="00ED428A">
      <w:pPr>
        <w:ind w:firstLine="720"/>
        <w:rPr>
          <w:rFonts w:ascii="Times New Roman" w:hAnsi="Times New Roman" w:cs="Times New Roman"/>
        </w:rPr>
      </w:pPr>
      <w:r w:rsidRPr="0015796F">
        <w:rPr>
          <w:rFonts w:ascii="Times New Roman" w:hAnsi="Times New Roman" w:cs="Times New Roman"/>
        </w:rPr>
        <w:t>Steam lacks the ability to share games with a friend for them to test the game before making a purchase. One user will transfer ownership of the steam key to another user. Once the transfer is completed then the first user will not be able to play the game until key is returned. This project will create a distributed system that facilitates this interaction between users for steam keys. The expected finish date of this project will be November 27</w:t>
      </w:r>
      <w:r w:rsidRPr="0015796F">
        <w:rPr>
          <w:rFonts w:ascii="Times New Roman" w:hAnsi="Times New Roman" w:cs="Times New Roman"/>
          <w:vertAlign w:val="superscript"/>
        </w:rPr>
        <w:t>th</w:t>
      </w:r>
      <w:r w:rsidRPr="0015796F">
        <w:rPr>
          <w:rFonts w:ascii="Times New Roman" w:hAnsi="Times New Roman" w:cs="Times New Roman"/>
        </w:rPr>
        <w:t>, 2015.</w:t>
      </w:r>
    </w:p>
    <w:p w:rsidR="00224ED3" w:rsidRPr="0015796F" w:rsidRDefault="00224ED3" w:rsidP="000C5754">
      <w:pPr>
        <w:rPr>
          <w:rFonts w:ascii="Times New Roman" w:hAnsi="Times New Roman" w:cs="Times New Roman"/>
        </w:rPr>
      </w:pPr>
    </w:p>
    <w:p w:rsidR="00224ED3" w:rsidRPr="0015796F" w:rsidRDefault="00224ED3" w:rsidP="00224ED3">
      <w:pPr>
        <w:pStyle w:val="Heading2"/>
        <w:rPr>
          <w:rFonts w:ascii="Times New Roman" w:hAnsi="Times New Roman" w:cs="Times New Roman"/>
        </w:rPr>
      </w:pPr>
      <w:bookmarkStart w:id="6" w:name="_Toc436304313"/>
      <w:bookmarkStart w:id="7" w:name="_Toc436304368"/>
      <w:r w:rsidRPr="0015796F">
        <w:rPr>
          <w:rFonts w:ascii="Times New Roman" w:hAnsi="Times New Roman" w:cs="Times New Roman"/>
        </w:rPr>
        <w:t>Requirements</w:t>
      </w:r>
      <w:bookmarkEnd w:id="6"/>
      <w:bookmarkEnd w:id="7"/>
    </w:p>
    <w:p w:rsidR="00224ED3" w:rsidRPr="0015796F" w:rsidRDefault="000F4A46" w:rsidP="00224ED3">
      <w:pPr>
        <w:rPr>
          <w:rFonts w:ascii="Times New Roman" w:hAnsi="Times New Roman" w:cs="Times New Roman"/>
          <w:b/>
          <w:sz w:val="24"/>
        </w:rPr>
      </w:pPr>
      <w:r w:rsidRPr="0015796F">
        <w:rPr>
          <w:rFonts w:ascii="Times New Roman" w:hAnsi="Times New Roman" w:cs="Times New Roman"/>
          <w:b/>
          <w:sz w:val="24"/>
        </w:rPr>
        <w:t>User Interface</w:t>
      </w:r>
    </w:p>
    <w:p w:rsidR="000F4A46" w:rsidRPr="0015796F" w:rsidRDefault="00224ED3" w:rsidP="00224ED3">
      <w:pPr>
        <w:rPr>
          <w:rFonts w:ascii="Times New Roman" w:hAnsi="Times New Roman" w:cs="Times New Roman"/>
        </w:rPr>
      </w:pPr>
      <w:r w:rsidRPr="0015796F">
        <w:rPr>
          <w:rFonts w:ascii="Times New Roman" w:hAnsi="Times New Roman" w:cs="Times New Roman"/>
        </w:rPr>
        <w:t xml:space="preserve">The project will have a simple interface </w:t>
      </w:r>
      <w:r w:rsidR="000F4A46" w:rsidRPr="0015796F">
        <w:rPr>
          <w:rFonts w:ascii="Times New Roman" w:hAnsi="Times New Roman" w:cs="Times New Roman"/>
        </w:rPr>
        <w:t>as a platform of interaction. This interface will allow the user to access the list of games and choose to share them with people in a friends list. A minimalistic but functional user interface will be made only for the interactions within the system.</w:t>
      </w:r>
    </w:p>
    <w:p w:rsidR="000F4A46" w:rsidRPr="0015796F" w:rsidRDefault="000F4A46" w:rsidP="00224ED3">
      <w:pPr>
        <w:rPr>
          <w:rFonts w:ascii="Times New Roman" w:hAnsi="Times New Roman" w:cs="Times New Roman"/>
          <w:b/>
          <w:sz w:val="24"/>
        </w:rPr>
      </w:pPr>
      <w:r w:rsidRPr="0015796F">
        <w:rPr>
          <w:rFonts w:ascii="Times New Roman" w:hAnsi="Times New Roman" w:cs="Times New Roman"/>
          <w:b/>
          <w:sz w:val="24"/>
        </w:rPr>
        <w:t>Objects/Classes</w:t>
      </w:r>
    </w:p>
    <w:tbl>
      <w:tblPr>
        <w:tblStyle w:val="TableGrid"/>
        <w:tblW w:w="0" w:type="auto"/>
        <w:tblLook w:val="04A0" w:firstRow="1" w:lastRow="0" w:firstColumn="1" w:lastColumn="0" w:noHBand="0" w:noVBand="1"/>
      </w:tblPr>
      <w:tblGrid>
        <w:gridCol w:w="3116"/>
        <w:gridCol w:w="3117"/>
        <w:gridCol w:w="3117"/>
      </w:tblGrid>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Name</w:t>
            </w:r>
          </w:p>
        </w:tc>
        <w:tc>
          <w:tcPr>
            <w:tcW w:w="3117"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Attributes</w:t>
            </w:r>
          </w:p>
        </w:tc>
        <w:tc>
          <w:tcPr>
            <w:tcW w:w="3117"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Functions</w:t>
            </w:r>
          </w:p>
        </w:tc>
      </w:tr>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User</w:t>
            </w:r>
          </w:p>
        </w:tc>
        <w:tc>
          <w:tcPr>
            <w:tcW w:w="3117" w:type="dxa"/>
          </w:tcPr>
          <w:p w:rsidR="000F4A46" w:rsidRPr="0015796F" w:rsidRDefault="000F4A46" w:rsidP="000F4A46">
            <w:pPr>
              <w:pStyle w:val="ListParagraph"/>
              <w:numPr>
                <w:ilvl w:val="0"/>
                <w:numId w:val="5"/>
              </w:numPr>
              <w:ind w:left="191" w:hanging="180"/>
              <w:rPr>
                <w:rFonts w:ascii="Times New Roman" w:hAnsi="Times New Roman" w:cs="Times New Roman"/>
              </w:rPr>
            </w:pPr>
            <w:r w:rsidRPr="0015796F">
              <w:rPr>
                <w:rFonts w:ascii="Times New Roman" w:hAnsi="Times New Roman" w:cs="Times New Roman"/>
              </w:rPr>
              <w:t>List of games</w:t>
            </w:r>
          </w:p>
          <w:p w:rsidR="000F4A46" w:rsidRPr="0015796F" w:rsidRDefault="000F4A46" w:rsidP="000F4A46">
            <w:pPr>
              <w:pStyle w:val="ListParagraph"/>
              <w:numPr>
                <w:ilvl w:val="0"/>
                <w:numId w:val="5"/>
              </w:numPr>
              <w:ind w:left="191" w:hanging="180"/>
              <w:rPr>
                <w:rFonts w:ascii="Times New Roman" w:hAnsi="Times New Roman" w:cs="Times New Roman"/>
              </w:rPr>
            </w:pPr>
            <w:r w:rsidRPr="0015796F">
              <w:rPr>
                <w:rFonts w:ascii="Times New Roman" w:hAnsi="Times New Roman" w:cs="Times New Roman"/>
              </w:rPr>
              <w:t>List of users (friends)</w:t>
            </w:r>
          </w:p>
        </w:tc>
        <w:tc>
          <w:tcPr>
            <w:tcW w:w="3117" w:type="dxa"/>
          </w:tcPr>
          <w:p w:rsidR="000F4A46" w:rsidRPr="0015796F" w:rsidRDefault="000F4A46" w:rsidP="000F4A46">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Select game</w:t>
            </w:r>
          </w:p>
          <w:p w:rsidR="000F4A46" w:rsidRPr="0015796F" w:rsidRDefault="000F4A46" w:rsidP="000F4A46">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Select friend</w:t>
            </w:r>
          </w:p>
        </w:tc>
      </w:tr>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Game</w:t>
            </w:r>
          </w:p>
        </w:tc>
        <w:tc>
          <w:tcPr>
            <w:tcW w:w="3117" w:type="dxa"/>
          </w:tcPr>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Steam key</w:t>
            </w:r>
          </w:p>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Name</w:t>
            </w:r>
          </w:p>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Time played</w:t>
            </w:r>
          </w:p>
        </w:tc>
        <w:tc>
          <w:tcPr>
            <w:tcW w:w="3117" w:type="dxa"/>
          </w:tcPr>
          <w:p w:rsidR="000F4A46" w:rsidRPr="0015796F" w:rsidRDefault="000F4A46" w:rsidP="000F4A46">
            <w:pPr>
              <w:pStyle w:val="ListParagraph"/>
              <w:numPr>
                <w:ilvl w:val="0"/>
                <w:numId w:val="5"/>
              </w:numPr>
              <w:ind w:left="224" w:hanging="180"/>
              <w:rPr>
                <w:rFonts w:ascii="Times New Roman" w:hAnsi="Times New Roman" w:cs="Times New Roman"/>
              </w:rPr>
            </w:pPr>
            <w:r w:rsidRPr="0015796F">
              <w:rPr>
                <w:rFonts w:ascii="Times New Roman" w:hAnsi="Times New Roman" w:cs="Times New Roman"/>
              </w:rPr>
              <w:t>Share</w:t>
            </w:r>
          </w:p>
          <w:p w:rsidR="000F4A46" w:rsidRPr="0015796F" w:rsidRDefault="000F4A46" w:rsidP="000F4A46">
            <w:pPr>
              <w:pStyle w:val="ListParagraph"/>
              <w:numPr>
                <w:ilvl w:val="0"/>
                <w:numId w:val="5"/>
              </w:numPr>
              <w:ind w:left="224" w:hanging="180"/>
              <w:rPr>
                <w:rFonts w:ascii="Times New Roman" w:hAnsi="Times New Roman" w:cs="Times New Roman"/>
              </w:rPr>
            </w:pPr>
            <w:r w:rsidRPr="0015796F">
              <w:rPr>
                <w:rFonts w:ascii="Times New Roman" w:hAnsi="Times New Roman" w:cs="Times New Roman"/>
              </w:rPr>
              <w:t>Play</w:t>
            </w:r>
          </w:p>
          <w:p w:rsidR="000F4A46" w:rsidRPr="0015796F" w:rsidRDefault="000F4A46" w:rsidP="000F4A46">
            <w:pPr>
              <w:pStyle w:val="ListParagraph"/>
              <w:numPr>
                <w:ilvl w:val="0"/>
                <w:numId w:val="5"/>
              </w:numPr>
              <w:ind w:left="224" w:hanging="180"/>
              <w:rPr>
                <w:rFonts w:ascii="Times New Roman" w:hAnsi="Times New Roman" w:cs="Times New Roman"/>
              </w:rPr>
            </w:pPr>
            <w:r w:rsidRPr="0015796F">
              <w:rPr>
                <w:rFonts w:ascii="Times New Roman" w:hAnsi="Times New Roman" w:cs="Times New Roman"/>
              </w:rPr>
              <w:t>View details</w:t>
            </w:r>
          </w:p>
        </w:tc>
      </w:tr>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Steam key</w:t>
            </w:r>
          </w:p>
        </w:tc>
        <w:tc>
          <w:tcPr>
            <w:tcW w:w="3117" w:type="dxa"/>
          </w:tcPr>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Owner</w:t>
            </w:r>
          </w:p>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Current user</w:t>
            </w:r>
          </w:p>
        </w:tc>
        <w:tc>
          <w:tcPr>
            <w:tcW w:w="3117" w:type="dxa"/>
          </w:tcPr>
          <w:p w:rsidR="000F4A46" w:rsidRPr="0015796F" w:rsidRDefault="00ED428A" w:rsidP="00ED428A">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Share</w:t>
            </w:r>
          </w:p>
          <w:p w:rsidR="00ED428A" w:rsidRPr="0015796F" w:rsidRDefault="00ED428A" w:rsidP="00ED428A">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 xml:space="preserve">Activate </w:t>
            </w:r>
          </w:p>
        </w:tc>
      </w:tr>
    </w:tbl>
    <w:p w:rsidR="00ED428A" w:rsidRPr="0015796F" w:rsidRDefault="00ED428A" w:rsidP="00224ED3">
      <w:pPr>
        <w:rPr>
          <w:rFonts w:ascii="Times New Roman" w:hAnsi="Times New Roman" w:cs="Times New Roman"/>
        </w:rPr>
      </w:pPr>
    </w:p>
    <w:p w:rsidR="00ED428A" w:rsidRPr="0015796F" w:rsidRDefault="00ED428A" w:rsidP="00224ED3">
      <w:pPr>
        <w:rPr>
          <w:rFonts w:ascii="Times New Roman" w:hAnsi="Times New Roman" w:cs="Times New Roman"/>
          <w:b/>
          <w:sz w:val="24"/>
        </w:rPr>
      </w:pPr>
      <w:r w:rsidRPr="0015796F">
        <w:rPr>
          <w:rFonts w:ascii="Times New Roman" w:hAnsi="Times New Roman" w:cs="Times New Roman"/>
          <w:b/>
          <w:sz w:val="24"/>
        </w:rPr>
        <w:t>Security</w:t>
      </w:r>
    </w:p>
    <w:p w:rsidR="00ED428A" w:rsidRPr="0015796F" w:rsidRDefault="00ED428A" w:rsidP="00224ED3">
      <w:pPr>
        <w:rPr>
          <w:rFonts w:ascii="Times New Roman" w:hAnsi="Times New Roman" w:cs="Times New Roman"/>
        </w:rPr>
      </w:pPr>
      <w:r w:rsidRPr="0015796F">
        <w:rPr>
          <w:rFonts w:ascii="Times New Roman" w:hAnsi="Times New Roman" w:cs="Times New Roman"/>
        </w:rPr>
        <w:t xml:space="preserve">This project will encrypt the keys to provide safe transfer between users in the system. This is needed to avoid having the keys taken by an external source and used. Because this is a transfer between 2 users, the steam key and the game should only be accessible by the current user of the key. </w:t>
      </w:r>
    </w:p>
    <w:p w:rsidR="004747F3" w:rsidRPr="0015796F" w:rsidRDefault="004747F3" w:rsidP="00224ED3">
      <w:pPr>
        <w:rPr>
          <w:rFonts w:ascii="Times New Roman" w:hAnsi="Times New Roman" w:cs="Times New Roman"/>
        </w:rPr>
      </w:pPr>
    </w:p>
    <w:p w:rsidR="004747F3" w:rsidRPr="0015796F" w:rsidRDefault="004747F3" w:rsidP="00224ED3">
      <w:pPr>
        <w:rPr>
          <w:rFonts w:ascii="Times New Roman" w:hAnsi="Times New Roman" w:cs="Times New Roman"/>
        </w:rPr>
      </w:pPr>
    </w:p>
    <w:p w:rsidR="004747F3" w:rsidRPr="0015796F" w:rsidRDefault="004747F3" w:rsidP="00224ED3">
      <w:pPr>
        <w:rPr>
          <w:rFonts w:ascii="Times New Roman" w:hAnsi="Times New Roman" w:cs="Times New Roman"/>
        </w:rPr>
      </w:pPr>
    </w:p>
    <w:p w:rsidR="004747F3" w:rsidRPr="0015796F" w:rsidRDefault="004747F3" w:rsidP="00224ED3">
      <w:pPr>
        <w:rPr>
          <w:rFonts w:ascii="Times New Roman" w:hAnsi="Times New Roman" w:cs="Times New Roman"/>
        </w:rPr>
      </w:pPr>
    </w:p>
    <w:p w:rsidR="00ED428A" w:rsidRPr="0015796F" w:rsidRDefault="00ED428A" w:rsidP="00ED428A">
      <w:pPr>
        <w:pStyle w:val="Heading2"/>
        <w:rPr>
          <w:rFonts w:ascii="Times New Roman" w:hAnsi="Times New Roman" w:cs="Times New Roman"/>
        </w:rPr>
      </w:pPr>
      <w:bookmarkStart w:id="8" w:name="_Toc436304314"/>
      <w:bookmarkStart w:id="9" w:name="_Toc436304369"/>
      <w:r w:rsidRPr="0015796F">
        <w:rPr>
          <w:rFonts w:ascii="Times New Roman" w:hAnsi="Times New Roman" w:cs="Times New Roman"/>
        </w:rPr>
        <w:t>Preliminary architecture</w:t>
      </w:r>
      <w:bookmarkEnd w:id="8"/>
      <w:bookmarkEnd w:id="9"/>
    </w:p>
    <w:p w:rsidR="00ED428A" w:rsidRPr="0015796F" w:rsidRDefault="004747F3" w:rsidP="00ED428A">
      <w:pPr>
        <w:rPr>
          <w:rFonts w:ascii="Times New Roman" w:hAnsi="Times New Roman" w:cs="Times New Roman"/>
        </w:rPr>
      </w:pPr>
      <w:r w:rsidRPr="0015796F">
        <w:rPr>
          <w:rFonts w:ascii="Times New Roman" w:hAnsi="Times New Roman" w:cs="Times New Roman"/>
          <w:noProof/>
          <w:lang w:eastAsia="zh-CN"/>
        </w:rPr>
        <w:lastRenderedPageBreak/>
        <w:drawing>
          <wp:inline distT="0" distB="0" distL="0" distR="0" wp14:anchorId="6E2A52C8" wp14:editId="68B6C6C1">
            <wp:extent cx="5943600" cy="315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ED428A" w:rsidRPr="0015796F" w:rsidRDefault="00ED428A" w:rsidP="00ED428A">
      <w:pPr>
        <w:rPr>
          <w:rFonts w:ascii="Times New Roman" w:hAnsi="Times New Roman" w:cs="Times New Roman"/>
        </w:rPr>
      </w:pPr>
      <w:r w:rsidRPr="0015796F">
        <w:rPr>
          <w:rFonts w:ascii="Times New Roman" w:hAnsi="Times New Roman" w:cs="Times New Roman"/>
        </w:rPr>
        <w:tab/>
      </w:r>
      <w:r w:rsidRPr="0015796F">
        <w:rPr>
          <w:rFonts w:ascii="Times New Roman" w:hAnsi="Times New Roman" w:cs="Times New Roman"/>
        </w:rPr>
        <w:br/>
      </w:r>
    </w:p>
    <w:p w:rsidR="00ED428A" w:rsidRPr="0015796F" w:rsidRDefault="00ED428A" w:rsidP="00ED428A">
      <w:pPr>
        <w:pStyle w:val="Heading2"/>
        <w:rPr>
          <w:rFonts w:ascii="Times New Roman" w:hAnsi="Times New Roman" w:cs="Times New Roman"/>
        </w:rPr>
      </w:pPr>
      <w:bookmarkStart w:id="10" w:name="_Toc436304315"/>
      <w:bookmarkStart w:id="11" w:name="_Toc436304370"/>
      <w:r w:rsidRPr="0015796F">
        <w:rPr>
          <w:rFonts w:ascii="Times New Roman" w:hAnsi="Times New Roman" w:cs="Times New Roman"/>
        </w:rPr>
        <w:t>Proposed Solution</w:t>
      </w:r>
      <w:bookmarkEnd w:id="10"/>
      <w:bookmarkEnd w:id="11"/>
    </w:p>
    <w:p w:rsidR="00ED428A" w:rsidRPr="0015796F" w:rsidRDefault="00ED428A" w:rsidP="00ED428A">
      <w:pPr>
        <w:rPr>
          <w:rFonts w:ascii="Times New Roman" w:hAnsi="Times New Roman" w:cs="Times New Roman"/>
        </w:rPr>
      </w:pPr>
    </w:p>
    <w:p w:rsidR="00ED428A" w:rsidRPr="0015796F" w:rsidRDefault="004747F3" w:rsidP="00A36F13">
      <w:pPr>
        <w:ind w:firstLine="720"/>
        <w:rPr>
          <w:rFonts w:ascii="Times New Roman" w:hAnsi="Times New Roman" w:cs="Times New Roman"/>
          <w:shd w:val="clear" w:color="auto" w:fill="FFFFFF"/>
        </w:rPr>
      </w:pPr>
      <w:r w:rsidRPr="0015796F">
        <w:rPr>
          <w:rFonts w:ascii="Times New Roman" w:hAnsi="Times New Roman" w:cs="Times New Roman"/>
          <w:shd w:val="clear" w:color="auto" w:fill="FFFFFF"/>
        </w:rPr>
        <w:t>The interaction between users to the server will be the main connection. These users will be connected through the server to their friends list to determine which users have the ability to share and receive games. The server will not allow games to be shared to users that are not friends with each other. On success, the key will be transferred peer to peer to reduce the load on the server where the server sets the duration of the key on the receiving user side while ma</w:t>
      </w:r>
      <w:r w:rsidR="00A36F13" w:rsidRPr="0015796F">
        <w:rPr>
          <w:rFonts w:ascii="Times New Roman" w:hAnsi="Times New Roman" w:cs="Times New Roman"/>
          <w:shd w:val="clear" w:color="auto" w:fill="FFFFFF"/>
        </w:rPr>
        <w:t>intain periodic synchronization</w:t>
      </w:r>
      <w:r w:rsidRPr="0015796F">
        <w:rPr>
          <w:rFonts w:ascii="Times New Roman" w:hAnsi="Times New Roman" w:cs="Times New Roman"/>
          <w:shd w:val="clear" w:color="auto" w:fill="FFFFFF"/>
        </w:rPr>
        <w:t> for the time. The time will be set from the server using Greenwich Mean Time (GMT) to allow time stamps to be standardized and only translated on user end for better appearance to local time zone. Saved data for the game will persist even after the game is transferred over or back. This allows the game to be shared again and the user to start from where they left off. The data is stored locally in steam and the transfer of keys will just disable or enable access to the saved data.</w:t>
      </w:r>
    </w:p>
    <w:p w:rsidR="004217F7" w:rsidRPr="0015796F" w:rsidRDefault="004217F7" w:rsidP="004217F7">
      <w:pPr>
        <w:rPr>
          <w:rFonts w:ascii="Times New Roman" w:hAnsi="Times New Roman" w:cs="Times New Roman"/>
          <w:shd w:val="clear" w:color="auto" w:fill="FFFFFF"/>
        </w:rPr>
      </w:pPr>
    </w:p>
    <w:p w:rsidR="00DA7526" w:rsidRPr="0015796F" w:rsidRDefault="00DA7526" w:rsidP="00DA7526">
      <w:pPr>
        <w:ind w:left="360"/>
        <w:rPr>
          <w:rFonts w:ascii="Times New Roman" w:hAnsi="Times New Roman" w:cs="Times New Roman"/>
        </w:rPr>
      </w:pPr>
    </w:p>
    <w:sectPr w:rsidR="00DA7526" w:rsidRPr="001579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667" w:rsidRDefault="00811667">
      <w:pPr>
        <w:spacing w:after="0" w:line="240" w:lineRule="auto"/>
      </w:pPr>
      <w:r>
        <w:separator/>
      </w:r>
    </w:p>
  </w:endnote>
  <w:endnote w:type="continuationSeparator" w:id="0">
    <w:p w:rsidR="00811667" w:rsidRDefault="0081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667" w:rsidRDefault="00811667">
      <w:pPr>
        <w:spacing w:after="0" w:line="240" w:lineRule="auto"/>
      </w:pPr>
      <w:r>
        <w:separator/>
      </w:r>
    </w:p>
  </w:footnote>
  <w:footnote w:type="continuationSeparator" w:id="0">
    <w:p w:rsidR="00811667" w:rsidRDefault="008116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7A06"/>
    <w:multiLevelType w:val="hybridMultilevel"/>
    <w:tmpl w:val="A36AA274"/>
    <w:lvl w:ilvl="0" w:tplc="99CCBA9C">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D4F4C"/>
    <w:multiLevelType w:val="hybridMultilevel"/>
    <w:tmpl w:val="C9AEB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F2AD6"/>
    <w:multiLevelType w:val="hybridMultilevel"/>
    <w:tmpl w:val="D48C89FE"/>
    <w:lvl w:ilvl="0" w:tplc="82AEE06A">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01"/>
    <w:rsid w:val="000C5754"/>
    <w:rsid w:val="000F4A46"/>
    <w:rsid w:val="0010151F"/>
    <w:rsid w:val="0015796F"/>
    <w:rsid w:val="00224ED3"/>
    <w:rsid w:val="00245001"/>
    <w:rsid w:val="002A32CA"/>
    <w:rsid w:val="00310479"/>
    <w:rsid w:val="003B0BD7"/>
    <w:rsid w:val="004217F7"/>
    <w:rsid w:val="0044752C"/>
    <w:rsid w:val="00462D05"/>
    <w:rsid w:val="004747F3"/>
    <w:rsid w:val="004844EF"/>
    <w:rsid w:val="0058317D"/>
    <w:rsid w:val="005C63EC"/>
    <w:rsid w:val="00811667"/>
    <w:rsid w:val="0085665E"/>
    <w:rsid w:val="0098067C"/>
    <w:rsid w:val="00A36F13"/>
    <w:rsid w:val="00A64C36"/>
    <w:rsid w:val="00A65D99"/>
    <w:rsid w:val="00A82BBA"/>
    <w:rsid w:val="00AC58B0"/>
    <w:rsid w:val="00BA3E96"/>
    <w:rsid w:val="00CF3228"/>
    <w:rsid w:val="00D718C7"/>
    <w:rsid w:val="00DA7526"/>
    <w:rsid w:val="00E4649F"/>
    <w:rsid w:val="00ED4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CA1D7E-3395-4ACE-B49D-5DAD83D0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D718C7"/>
    <w:rPr>
      <w:color w:val="005DBA" w:themeColor="hyperlink"/>
      <w:u w:val="single"/>
    </w:rPr>
  </w:style>
  <w:style w:type="paragraph" w:styleId="TOC1">
    <w:name w:val="toc 1"/>
    <w:basedOn w:val="Normal"/>
    <w:next w:val="Normal"/>
    <w:autoRedefine/>
    <w:uiPriority w:val="39"/>
    <w:unhideWhenUsed/>
    <w:rsid w:val="003B0BD7"/>
    <w:pPr>
      <w:spacing w:after="0"/>
    </w:pPr>
    <w:rPr>
      <w:b/>
      <w:bCs/>
      <w:i/>
      <w:iCs/>
      <w:sz w:val="24"/>
      <w:szCs w:val="24"/>
    </w:rPr>
  </w:style>
  <w:style w:type="paragraph" w:styleId="TOC2">
    <w:name w:val="toc 2"/>
    <w:basedOn w:val="Normal"/>
    <w:next w:val="Normal"/>
    <w:autoRedefine/>
    <w:uiPriority w:val="39"/>
    <w:unhideWhenUsed/>
    <w:rsid w:val="003B0BD7"/>
    <w:pPr>
      <w:spacing w:after="0"/>
      <w:ind w:left="220"/>
    </w:pPr>
    <w:rPr>
      <w:b/>
      <w:bCs/>
    </w:rPr>
  </w:style>
  <w:style w:type="paragraph" w:styleId="TOC3">
    <w:name w:val="toc 3"/>
    <w:basedOn w:val="Normal"/>
    <w:next w:val="Normal"/>
    <w:autoRedefine/>
    <w:uiPriority w:val="39"/>
    <w:unhideWhenUsed/>
    <w:rsid w:val="003B0BD7"/>
    <w:pPr>
      <w:spacing w:before="0" w:after="0"/>
      <w:ind w:left="440"/>
    </w:pPr>
    <w:rPr>
      <w:sz w:val="20"/>
      <w:szCs w:val="20"/>
    </w:rPr>
  </w:style>
  <w:style w:type="paragraph" w:styleId="TOC4">
    <w:name w:val="toc 4"/>
    <w:basedOn w:val="Normal"/>
    <w:next w:val="Normal"/>
    <w:autoRedefine/>
    <w:uiPriority w:val="39"/>
    <w:unhideWhenUsed/>
    <w:rsid w:val="003B0BD7"/>
    <w:pPr>
      <w:spacing w:before="0" w:after="0"/>
      <w:ind w:left="660"/>
    </w:pPr>
    <w:rPr>
      <w:sz w:val="20"/>
      <w:szCs w:val="20"/>
    </w:rPr>
  </w:style>
  <w:style w:type="paragraph" w:styleId="TOC5">
    <w:name w:val="toc 5"/>
    <w:basedOn w:val="Normal"/>
    <w:next w:val="Normal"/>
    <w:autoRedefine/>
    <w:uiPriority w:val="39"/>
    <w:unhideWhenUsed/>
    <w:rsid w:val="003B0BD7"/>
    <w:pPr>
      <w:spacing w:before="0" w:after="0"/>
      <w:ind w:left="880"/>
    </w:pPr>
    <w:rPr>
      <w:sz w:val="20"/>
      <w:szCs w:val="20"/>
    </w:rPr>
  </w:style>
  <w:style w:type="paragraph" w:styleId="TOC6">
    <w:name w:val="toc 6"/>
    <w:basedOn w:val="Normal"/>
    <w:next w:val="Normal"/>
    <w:autoRedefine/>
    <w:uiPriority w:val="39"/>
    <w:unhideWhenUsed/>
    <w:rsid w:val="003B0BD7"/>
    <w:pPr>
      <w:spacing w:before="0" w:after="0"/>
      <w:ind w:left="1100"/>
    </w:pPr>
    <w:rPr>
      <w:sz w:val="20"/>
      <w:szCs w:val="20"/>
    </w:rPr>
  </w:style>
  <w:style w:type="paragraph" w:styleId="TOC7">
    <w:name w:val="toc 7"/>
    <w:basedOn w:val="Normal"/>
    <w:next w:val="Normal"/>
    <w:autoRedefine/>
    <w:uiPriority w:val="39"/>
    <w:unhideWhenUsed/>
    <w:rsid w:val="003B0BD7"/>
    <w:pPr>
      <w:spacing w:before="0" w:after="0"/>
      <w:ind w:left="1320"/>
    </w:pPr>
    <w:rPr>
      <w:sz w:val="20"/>
      <w:szCs w:val="20"/>
    </w:rPr>
  </w:style>
  <w:style w:type="paragraph" w:styleId="TOC8">
    <w:name w:val="toc 8"/>
    <w:basedOn w:val="Normal"/>
    <w:next w:val="Normal"/>
    <w:autoRedefine/>
    <w:uiPriority w:val="39"/>
    <w:unhideWhenUsed/>
    <w:rsid w:val="003B0BD7"/>
    <w:pPr>
      <w:spacing w:before="0" w:after="0"/>
      <w:ind w:left="1540"/>
    </w:pPr>
    <w:rPr>
      <w:sz w:val="20"/>
      <w:szCs w:val="20"/>
    </w:rPr>
  </w:style>
  <w:style w:type="paragraph" w:styleId="TOC9">
    <w:name w:val="toc 9"/>
    <w:basedOn w:val="Normal"/>
    <w:next w:val="Normal"/>
    <w:autoRedefine/>
    <w:uiPriority w:val="39"/>
    <w:unhideWhenUsed/>
    <w:rsid w:val="003B0BD7"/>
    <w:pPr>
      <w:spacing w:before="0"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048414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DFD0EE8-46CB-4603-99CF-3E90E82AE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0</TotalTime>
  <Pages>5</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dc:creator>
  <cp:keywords/>
  <cp:lastModifiedBy>Kevin</cp:lastModifiedBy>
  <cp:revision>2</cp:revision>
  <dcterms:created xsi:type="dcterms:W3CDTF">2015-11-26T17:31:00Z</dcterms:created>
  <dcterms:modified xsi:type="dcterms:W3CDTF">2015-11-26T17:31:00Z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